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4143C" w14:textId="69E1DE76" w:rsidR="00A9204E" w:rsidRPr="005A635B" w:rsidRDefault="005A635B" w:rsidP="005A635B">
      <w:pPr>
        <w:rPr>
          <w:sz w:val="24"/>
          <w:szCs w:val="24"/>
          <w:u w:val="single"/>
        </w:rPr>
      </w:pPr>
      <w:r w:rsidRPr="005A635B">
        <w:rPr>
          <w:sz w:val="50"/>
          <w:szCs w:val="50"/>
          <w:u w:val="single"/>
        </w:rPr>
        <w:t>ETL-Project</w:t>
      </w:r>
      <w:r>
        <w:rPr>
          <w:sz w:val="50"/>
          <w:szCs w:val="50"/>
          <w:u w:val="single"/>
        </w:rPr>
        <w:t xml:space="preserve"> </w:t>
      </w:r>
      <w:r>
        <w:rPr>
          <w:sz w:val="50"/>
          <w:szCs w:val="50"/>
          <w:u w:val="single"/>
        </w:rPr>
        <w:tab/>
      </w:r>
      <w:r>
        <w:rPr>
          <w:sz w:val="50"/>
          <w:szCs w:val="50"/>
          <w:u w:val="single"/>
        </w:rPr>
        <w:tab/>
      </w:r>
      <w:r>
        <w:rPr>
          <w:sz w:val="50"/>
          <w:szCs w:val="50"/>
          <w:u w:val="single"/>
        </w:rPr>
        <w:tab/>
      </w:r>
      <w:r>
        <w:rPr>
          <w:sz w:val="50"/>
          <w:szCs w:val="50"/>
          <w:u w:val="single"/>
        </w:rPr>
        <w:tab/>
      </w:r>
      <w:r w:rsidRPr="005A635B">
        <w:rPr>
          <w:sz w:val="30"/>
          <w:szCs w:val="30"/>
          <w:u w:val="single"/>
        </w:rPr>
        <w:t>Movie and TV Show Data</w:t>
      </w:r>
      <w:r w:rsidR="004B4921">
        <w:rPr>
          <w:sz w:val="30"/>
          <w:szCs w:val="30"/>
          <w:u w:val="single"/>
        </w:rPr>
        <w:t xml:space="preserve"> </w:t>
      </w:r>
      <w:r w:rsidRPr="005A635B">
        <w:rPr>
          <w:sz w:val="30"/>
          <w:szCs w:val="30"/>
          <w:u w:val="single"/>
        </w:rPr>
        <w:t>Base</w:t>
      </w:r>
    </w:p>
    <w:p w14:paraId="020CDBDB" w14:textId="7DA4CBB9" w:rsidR="005A635B" w:rsidRDefault="005A635B" w:rsidP="005A635B">
      <w:r>
        <w:t>Arthur Ibanez</w:t>
      </w:r>
    </w:p>
    <w:p w14:paraId="54F5CFD3" w14:textId="3323815C" w:rsidR="005A635B" w:rsidRDefault="005A635B" w:rsidP="005A635B">
      <w:r>
        <w:t>Peyton Harsh</w:t>
      </w:r>
    </w:p>
    <w:p w14:paraId="74267A7D" w14:textId="7A827224" w:rsidR="005A635B" w:rsidRDefault="005A635B" w:rsidP="005A635B">
      <w:r>
        <w:t>Osvaldo Meza</w:t>
      </w:r>
    </w:p>
    <w:p w14:paraId="7961B6B3" w14:textId="34AAF953" w:rsidR="005A635B" w:rsidRDefault="005A635B" w:rsidP="005A635B"/>
    <w:p w14:paraId="1E2BA837" w14:textId="1722F7AA" w:rsidR="005A635B" w:rsidRPr="004B4921" w:rsidRDefault="004B4921" w:rsidP="005A635B">
      <w:pPr>
        <w:rPr>
          <w:sz w:val="30"/>
          <w:szCs w:val="30"/>
          <w:u w:val="single"/>
        </w:rPr>
      </w:pPr>
      <w:r w:rsidRPr="004B4921">
        <w:rPr>
          <w:sz w:val="30"/>
          <w:szCs w:val="30"/>
          <w:u w:val="single"/>
        </w:rPr>
        <w:t>Description</w:t>
      </w:r>
    </w:p>
    <w:p w14:paraId="4A805BCE" w14:textId="3383FC77" w:rsidR="005A635B" w:rsidRDefault="005A635B" w:rsidP="005A635B"/>
    <w:p w14:paraId="6979348C" w14:textId="3DBDDE63" w:rsidR="004B4921" w:rsidRPr="004B4921" w:rsidRDefault="004B4921" w:rsidP="005A635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To help people with their sudden newfound boredom, </w:t>
      </w:r>
      <w:r w:rsidR="00426A8A">
        <w:rPr>
          <w:sz w:val="24"/>
          <w:szCs w:val="24"/>
        </w:rPr>
        <w:t>we have</w:t>
      </w:r>
      <w:r>
        <w:rPr>
          <w:sz w:val="24"/>
          <w:szCs w:val="24"/>
        </w:rPr>
        <w:t xml:space="preserve"> assembled a movie and TV-Show data base that will help sort through the many options available.  </w:t>
      </w:r>
      <w:r w:rsidR="00426A8A">
        <w:rPr>
          <w:sz w:val="24"/>
          <w:szCs w:val="24"/>
        </w:rPr>
        <w:t>The following is a small breakdown of the process undertaken to establish the database and make it accessible for a user.</w:t>
      </w:r>
    </w:p>
    <w:p w14:paraId="3D9C4135" w14:textId="2E7E5DD4" w:rsidR="005A635B" w:rsidRDefault="005A635B" w:rsidP="005A635B"/>
    <w:p w14:paraId="40E2641C" w14:textId="11FFA4A0" w:rsidR="005A635B" w:rsidRPr="005A635B" w:rsidRDefault="005A635B" w:rsidP="005A635B">
      <w:pPr>
        <w:rPr>
          <w:sz w:val="30"/>
          <w:szCs w:val="30"/>
          <w:u w:val="single"/>
        </w:rPr>
      </w:pPr>
      <w:r w:rsidRPr="005A635B">
        <w:rPr>
          <w:sz w:val="30"/>
          <w:szCs w:val="30"/>
          <w:u w:val="single"/>
        </w:rPr>
        <w:t>Extracting Data</w:t>
      </w:r>
    </w:p>
    <w:p w14:paraId="175B44FA" w14:textId="2371DCCD" w:rsidR="005A635B" w:rsidRDefault="005A635B" w:rsidP="005A635B">
      <w:pPr>
        <w:rPr>
          <w:sz w:val="30"/>
          <w:szCs w:val="30"/>
        </w:rPr>
      </w:pPr>
    </w:p>
    <w:p w14:paraId="62305DDE" w14:textId="2A0A25FC" w:rsidR="005A635B" w:rsidRDefault="005A635B" w:rsidP="005A635B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A7A9E">
        <w:rPr>
          <w:sz w:val="24"/>
          <w:szCs w:val="24"/>
        </w:rPr>
        <w:t>Movie and TV-Show data was gathered through Kaggle.com and data.world.  CSV   files were downloaded for Netflix data, TMDB</w:t>
      </w:r>
      <w:r w:rsidR="009A1B98">
        <w:rPr>
          <w:sz w:val="24"/>
          <w:szCs w:val="24"/>
        </w:rPr>
        <w:t xml:space="preserve"> </w:t>
      </w:r>
      <w:r w:rsidR="008A7A9E">
        <w:rPr>
          <w:sz w:val="24"/>
          <w:szCs w:val="24"/>
        </w:rPr>
        <w:t>(The Movie Data Base), and IMDB</w:t>
      </w:r>
      <w:r w:rsidR="009A1B98">
        <w:rPr>
          <w:sz w:val="24"/>
          <w:szCs w:val="24"/>
        </w:rPr>
        <w:t xml:space="preserve"> </w:t>
      </w:r>
      <w:r w:rsidR="008A7A9E">
        <w:rPr>
          <w:sz w:val="24"/>
          <w:szCs w:val="24"/>
        </w:rPr>
        <w:t xml:space="preserve">(Internet Movie Database) from Kaggle, </w:t>
      </w:r>
      <w:r w:rsidR="007871AF">
        <w:rPr>
          <w:sz w:val="24"/>
          <w:szCs w:val="24"/>
        </w:rPr>
        <w:t xml:space="preserve">as well as </w:t>
      </w:r>
      <w:r w:rsidR="008A7A9E">
        <w:rPr>
          <w:sz w:val="24"/>
          <w:szCs w:val="24"/>
        </w:rPr>
        <w:t>a separate movie database was used from data.world.</w:t>
      </w:r>
      <w:r w:rsidR="007871AF">
        <w:rPr>
          <w:sz w:val="24"/>
          <w:szCs w:val="24"/>
        </w:rPr>
        <w:t xml:space="preserve"> </w:t>
      </w:r>
      <w:r w:rsidR="003F2B28">
        <w:rPr>
          <w:sz w:val="24"/>
          <w:szCs w:val="24"/>
        </w:rPr>
        <w:t xml:space="preserve"> </w:t>
      </w:r>
      <w:r w:rsidR="00732ADA">
        <w:rPr>
          <w:sz w:val="24"/>
          <w:szCs w:val="24"/>
        </w:rPr>
        <w:t>All data sets</w:t>
      </w:r>
      <w:r w:rsidR="007871AF">
        <w:rPr>
          <w:sz w:val="24"/>
          <w:szCs w:val="24"/>
        </w:rPr>
        <w:t xml:space="preserve"> </w:t>
      </w:r>
      <w:r w:rsidR="009A1B98">
        <w:rPr>
          <w:sz w:val="24"/>
          <w:szCs w:val="24"/>
        </w:rPr>
        <w:t xml:space="preserve">and files </w:t>
      </w:r>
      <w:r w:rsidR="007871AF">
        <w:rPr>
          <w:sz w:val="24"/>
          <w:szCs w:val="24"/>
        </w:rPr>
        <w:t xml:space="preserve">were saved in a </w:t>
      </w:r>
      <w:r w:rsidR="009A1B98">
        <w:rPr>
          <w:sz w:val="24"/>
          <w:szCs w:val="24"/>
        </w:rPr>
        <w:t>“D</w:t>
      </w:r>
      <w:r w:rsidR="007871AF">
        <w:rPr>
          <w:sz w:val="24"/>
          <w:szCs w:val="24"/>
        </w:rPr>
        <w:t>ata</w:t>
      </w:r>
      <w:r w:rsidR="009A1B98">
        <w:rPr>
          <w:sz w:val="24"/>
          <w:szCs w:val="24"/>
        </w:rPr>
        <w:t>”</w:t>
      </w:r>
      <w:r w:rsidR="007871AF">
        <w:rPr>
          <w:sz w:val="24"/>
          <w:szCs w:val="24"/>
        </w:rPr>
        <w:t xml:space="preserve"> folder and read into a jupyter notebook to clean the data and sort through unnecessary </w:t>
      </w:r>
      <w:r w:rsidR="009A1B98">
        <w:rPr>
          <w:sz w:val="24"/>
          <w:szCs w:val="24"/>
        </w:rPr>
        <w:t>pieces</w:t>
      </w:r>
      <w:r w:rsidR="007871AF">
        <w:rPr>
          <w:sz w:val="24"/>
          <w:szCs w:val="24"/>
        </w:rPr>
        <w:t>.</w:t>
      </w:r>
    </w:p>
    <w:p w14:paraId="1EF04FF2" w14:textId="0437A7D9" w:rsidR="007871AF" w:rsidRDefault="007871AF" w:rsidP="005A635B">
      <w:pPr>
        <w:rPr>
          <w:sz w:val="24"/>
          <w:szCs w:val="24"/>
        </w:rPr>
      </w:pPr>
    </w:p>
    <w:p w14:paraId="3C6940C4" w14:textId="38B2DAF4" w:rsidR="007871AF" w:rsidRDefault="007871AF" w:rsidP="007871AF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Transforming</w:t>
      </w:r>
      <w:r w:rsidRPr="005A635B">
        <w:rPr>
          <w:sz w:val="30"/>
          <w:szCs w:val="30"/>
          <w:u w:val="single"/>
        </w:rPr>
        <w:t xml:space="preserve"> Data</w:t>
      </w:r>
    </w:p>
    <w:p w14:paraId="4086A492" w14:textId="64A137E6" w:rsidR="007871AF" w:rsidRDefault="007871AF" w:rsidP="007871AF">
      <w:pPr>
        <w:rPr>
          <w:sz w:val="30"/>
          <w:szCs w:val="30"/>
          <w:u w:val="single"/>
        </w:rPr>
      </w:pPr>
    </w:p>
    <w:p w14:paraId="17EA67F8" w14:textId="663D4222" w:rsidR="007871AF" w:rsidRDefault="007871AF" w:rsidP="007871AF">
      <w:pPr>
        <w:rPr>
          <w:sz w:val="24"/>
          <w:szCs w:val="24"/>
        </w:rPr>
      </w:pPr>
      <w:r>
        <w:rPr>
          <w:sz w:val="30"/>
          <w:szCs w:val="30"/>
        </w:rPr>
        <w:tab/>
      </w:r>
      <w:r>
        <w:rPr>
          <w:sz w:val="24"/>
          <w:szCs w:val="24"/>
        </w:rPr>
        <w:t xml:space="preserve">After all csv files were read into a jupyter notebook, the data was condensed to only include relevant columns that would have a correlation to the other data sets that were extracted. </w:t>
      </w:r>
      <w:r w:rsidR="00732ADA">
        <w:rPr>
          <w:sz w:val="24"/>
          <w:szCs w:val="24"/>
        </w:rPr>
        <w:t xml:space="preserve">There were 2 movie data sets where certain elements were imbedded as </w:t>
      </w:r>
      <w:r w:rsidR="009A1B98">
        <w:rPr>
          <w:sz w:val="24"/>
          <w:szCs w:val="24"/>
        </w:rPr>
        <w:t>a list of dictionaries</w:t>
      </w:r>
      <w:r w:rsidR="00732ADA">
        <w:rPr>
          <w:sz w:val="24"/>
          <w:szCs w:val="24"/>
        </w:rPr>
        <w:t xml:space="preserve"> in a single column; </w:t>
      </w:r>
      <w:r w:rsidR="002A5BD1">
        <w:rPr>
          <w:sz w:val="24"/>
          <w:szCs w:val="24"/>
        </w:rPr>
        <w:t xml:space="preserve">Python was used to run </w:t>
      </w:r>
      <w:r w:rsidR="00732ADA">
        <w:rPr>
          <w:sz w:val="24"/>
          <w:szCs w:val="24"/>
        </w:rPr>
        <w:t xml:space="preserve">a for loop and nested loop to extract the data.  Once extracted, the cast, character, and id were saved into lists that could then be used to create separate tables. </w:t>
      </w:r>
      <w:r>
        <w:rPr>
          <w:sz w:val="24"/>
          <w:szCs w:val="24"/>
        </w:rPr>
        <w:t xml:space="preserve"> </w:t>
      </w:r>
      <w:r w:rsidR="002A5BD1">
        <w:rPr>
          <w:sz w:val="24"/>
          <w:szCs w:val="24"/>
        </w:rPr>
        <w:t xml:space="preserve">These new </w:t>
      </w:r>
      <w:r w:rsidR="003F2B28">
        <w:rPr>
          <w:sz w:val="24"/>
          <w:szCs w:val="24"/>
        </w:rPr>
        <w:t>data</w:t>
      </w:r>
      <w:r w:rsidR="002A5BD1">
        <w:rPr>
          <w:sz w:val="24"/>
          <w:szCs w:val="24"/>
        </w:rPr>
        <w:t xml:space="preserve"> frames</w:t>
      </w:r>
      <w:r w:rsidR="003F2B28">
        <w:rPr>
          <w:sz w:val="24"/>
          <w:szCs w:val="24"/>
        </w:rPr>
        <w:t xml:space="preserve"> </w:t>
      </w:r>
      <w:r w:rsidR="002A5BD1">
        <w:rPr>
          <w:sz w:val="24"/>
          <w:szCs w:val="24"/>
        </w:rPr>
        <w:t>were then</w:t>
      </w:r>
      <w:r w:rsidR="003F2B28">
        <w:rPr>
          <w:sz w:val="24"/>
          <w:szCs w:val="24"/>
        </w:rPr>
        <w:t xml:space="preserve"> exported </w:t>
      </w:r>
      <w:r w:rsidR="009A1B98">
        <w:rPr>
          <w:sz w:val="24"/>
          <w:szCs w:val="24"/>
        </w:rPr>
        <w:t xml:space="preserve">as </w:t>
      </w:r>
      <w:r w:rsidR="003F2B28">
        <w:rPr>
          <w:sz w:val="24"/>
          <w:szCs w:val="24"/>
        </w:rPr>
        <w:t>SQL</w:t>
      </w:r>
      <w:r w:rsidR="009A1B98">
        <w:rPr>
          <w:sz w:val="24"/>
          <w:szCs w:val="24"/>
        </w:rPr>
        <w:t xml:space="preserve"> files to create a</w:t>
      </w:r>
      <w:r w:rsidR="003F2B28">
        <w:rPr>
          <w:sz w:val="24"/>
          <w:szCs w:val="24"/>
        </w:rPr>
        <w:t xml:space="preserve"> data base where primary keys were assigned to link </w:t>
      </w:r>
      <w:r w:rsidR="009A1B98">
        <w:rPr>
          <w:sz w:val="24"/>
          <w:szCs w:val="24"/>
        </w:rPr>
        <w:t xml:space="preserve">together </w:t>
      </w:r>
      <w:r w:rsidR="003F2B28">
        <w:rPr>
          <w:sz w:val="24"/>
          <w:szCs w:val="24"/>
        </w:rPr>
        <w:t xml:space="preserve">the different tables that were created.  </w:t>
      </w:r>
      <w:r w:rsidR="003334C6">
        <w:rPr>
          <w:sz w:val="24"/>
          <w:szCs w:val="24"/>
        </w:rPr>
        <w:t xml:space="preserve">SQL schemas </w:t>
      </w:r>
      <w:r w:rsidR="00872FA7">
        <w:rPr>
          <w:sz w:val="24"/>
          <w:szCs w:val="24"/>
        </w:rPr>
        <w:t xml:space="preserve">for additional tables </w:t>
      </w:r>
      <w:r w:rsidR="003334C6">
        <w:rPr>
          <w:sz w:val="24"/>
          <w:szCs w:val="24"/>
        </w:rPr>
        <w:t>were produced through pgAdmin4</w:t>
      </w:r>
      <w:r w:rsidR="00872FA7">
        <w:rPr>
          <w:sz w:val="24"/>
          <w:szCs w:val="24"/>
        </w:rPr>
        <w:t xml:space="preserve">, these tables </w:t>
      </w:r>
      <w:r w:rsidR="002A5BD1">
        <w:rPr>
          <w:sz w:val="24"/>
          <w:szCs w:val="24"/>
        </w:rPr>
        <w:t xml:space="preserve">were populated by importing CSV files that had been </w:t>
      </w:r>
      <w:r w:rsidR="00872FA7">
        <w:rPr>
          <w:sz w:val="24"/>
          <w:szCs w:val="24"/>
        </w:rPr>
        <w:t>cleaned with Pandas</w:t>
      </w:r>
      <w:r w:rsidR="003334C6">
        <w:rPr>
          <w:sz w:val="24"/>
          <w:szCs w:val="24"/>
        </w:rPr>
        <w:t>.</w:t>
      </w:r>
    </w:p>
    <w:p w14:paraId="2C0DBF56" w14:textId="77777777" w:rsidR="003F2B28" w:rsidRPr="007871AF" w:rsidRDefault="003F2B28" w:rsidP="007871AF">
      <w:pPr>
        <w:rPr>
          <w:sz w:val="24"/>
          <w:szCs w:val="24"/>
        </w:rPr>
      </w:pPr>
    </w:p>
    <w:p w14:paraId="02628186" w14:textId="441FCB75" w:rsidR="003F2B28" w:rsidRDefault="003F2B28" w:rsidP="003F2B28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Loading</w:t>
      </w:r>
      <w:r w:rsidRPr="005A635B">
        <w:rPr>
          <w:sz w:val="30"/>
          <w:szCs w:val="30"/>
          <w:u w:val="single"/>
        </w:rPr>
        <w:t xml:space="preserve"> Data</w:t>
      </w:r>
    </w:p>
    <w:p w14:paraId="12CD1E20" w14:textId="62096433" w:rsidR="003F2B28" w:rsidRDefault="003F2B28" w:rsidP="003F2B28">
      <w:pPr>
        <w:rPr>
          <w:sz w:val="30"/>
          <w:szCs w:val="30"/>
          <w:u w:val="single"/>
        </w:rPr>
      </w:pPr>
    </w:p>
    <w:p w14:paraId="1D55E9AC" w14:textId="7A5B9F32" w:rsidR="003F2B28" w:rsidRPr="003F2B28" w:rsidRDefault="003F2B28" w:rsidP="003F2B28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C18F7">
        <w:rPr>
          <w:sz w:val="24"/>
          <w:szCs w:val="24"/>
        </w:rPr>
        <w:t xml:space="preserve">Data was lastly stored on SQL databases where the transformed datasets were used to create </w:t>
      </w:r>
      <w:r w:rsidR="003334C6">
        <w:rPr>
          <w:sz w:val="24"/>
          <w:szCs w:val="24"/>
        </w:rPr>
        <w:t>relational tables that could then be used to query movie, cast</w:t>
      </w:r>
      <w:r w:rsidR="00872FA7">
        <w:rPr>
          <w:sz w:val="24"/>
          <w:szCs w:val="24"/>
        </w:rPr>
        <w:t xml:space="preserve"> information</w:t>
      </w:r>
      <w:r w:rsidR="003334C6">
        <w:rPr>
          <w:sz w:val="24"/>
          <w:szCs w:val="24"/>
        </w:rPr>
        <w:t>, character</w:t>
      </w:r>
      <w:r w:rsidR="00872FA7">
        <w:rPr>
          <w:sz w:val="24"/>
          <w:szCs w:val="24"/>
        </w:rPr>
        <w:t xml:space="preserve"> information</w:t>
      </w:r>
      <w:r w:rsidR="003334C6">
        <w:rPr>
          <w:sz w:val="24"/>
          <w:szCs w:val="24"/>
        </w:rPr>
        <w:t xml:space="preserve">, release date, along with additional </w:t>
      </w:r>
      <w:r w:rsidR="00872FA7">
        <w:rPr>
          <w:sz w:val="24"/>
          <w:szCs w:val="24"/>
        </w:rPr>
        <w:t>movie and TV show information</w:t>
      </w:r>
      <w:r w:rsidR="003334C6">
        <w:rPr>
          <w:sz w:val="24"/>
          <w:szCs w:val="24"/>
        </w:rPr>
        <w:t>.</w:t>
      </w:r>
      <w:r w:rsidR="00EB5D85">
        <w:rPr>
          <w:sz w:val="24"/>
          <w:szCs w:val="24"/>
        </w:rPr>
        <w:t xml:space="preserve"> SQL Alchemy was also used to load the data sets into postgres.</w:t>
      </w:r>
    </w:p>
    <w:p w14:paraId="662ED465" w14:textId="48EB76FF" w:rsidR="007871AF" w:rsidRDefault="007871AF" w:rsidP="005A635B">
      <w:pPr>
        <w:rPr>
          <w:sz w:val="24"/>
          <w:szCs w:val="24"/>
        </w:rPr>
      </w:pPr>
    </w:p>
    <w:p w14:paraId="0C40EB55" w14:textId="77777777" w:rsidR="003334C6" w:rsidRPr="005A635B" w:rsidRDefault="003334C6" w:rsidP="005A635B">
      <w:pPr>
        <w:rPr>
          <w:sz w:val="24"/>
          <w:szCs w:val="24"/>
        </w:rPr>
      </w:pPr>
    </w:p>
    <w:sectPr w:rsidR="003334C6" w:rsidRPr="005A6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5B"/>
    <w:rsid w:val="002A5BD1"/>
    <w:rsid w:val="003334C6"/>
    <w:rsid w:val="003F2B28"/>
    <w:rsid w:val="00426A8A"/>
    <w:rsid w:val="004B4921"/>
    <w:rsid w:val="005A635B"/>
    <w:rsid w:val="00645252"/>
    <w:rsid w:val="006D3D74"/>
    <w:rsid w:val="00732ADA"/>
    <w:rsid w:val="007871AF"/>
    <w:rsid w:val="0083569A"/>
    <w:rsid w:val="00872FA7"/>
    <w:rsid w:val="008A7A9E"/>
    <w:rsid w:val="008C18F7"/>
    <w:rsid w:val="009A1B98"/>
    <w:rsid w:val="00A9204E"/>
    <w:rsid w:val="00EB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5A837"/>
  <w15:chartTrackingRefBased/>
  <w15:docId w15:val="{AB662D2C-993A-447D-B87C-187BF07CD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uiPriority w:val="1"/>
    <w:qFormat/>
    <w:rsid w:val="005A6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n-US%7b8966B8C3-324F-44B8-ACDF-C8EB77464902%7d\%7b013E66E6-8216-4539-B5E7-C102ADDA6CA2%7dtf027869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{013E66E6-8216-4539-B5E7-C102ADDA6CA2}tf02786999</Template>
  <TotalTime>272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Osvaldo Meza</cp:lastModifiedBy>
  <cp:revision>4</cp:revision>
  <dcterms:created xsi:type="dcterms:W3CDTF">2020-05-22T00:49:00Z</dcterms:created>
  <dcterms:modified xsi:type="dcterms:W3CDTF">2020-05-29T03:31:00Z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